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ff6600"/>
        </w:rPr>
      </w:pPr>
      <w:bookmarkStart w:id="0" w:name="_GoBack"/>
      <w:bookmarkEnd w:id="0"/>
      <w:r>
        <w:rPr>
          <w:color w:val="ff6600"/>
          <w:lang w:val="en-US"/>
        </w:rPr>
        <w:t>2. Define the following terms as used in c programming.</w:t>
      </w:r>
    </w:p>
    <w:p>
      <w:pPr>
        <w:pStyle w:val="style0"/>
        <w:ind w:left="220" w:leftChars="0"/>
        <w:rPr>
          <w:color w:val="000000"/>
        </w:rPr>
      </w:pPr>
      <w:r>
        <w:rPr>
          <w:color w:val="ff6600"/>
          <w:lang w:val="en-US"/>
        </w:rPr>
        <w:t xml:space="preserve">A. Compilar- </w:t>
      </w:r>
      <w:r>
        <w:rPr>
          <w:color w:val="000000"/>
          <w:lang w:val="en-US"/>
        </w:rPr>
        <w:t>is a software program that translates high level source code  written by a programmer into machine code which can be executed by a computer.</w:t>
      </w:r>
    </w:p>
    <w:p>
      <w:pPr>
        <w:pStyle w:val="style0"/>
        <w:ind w:left="220" w:leftChars="0"/>
        <w:rPr>
          <w:color w:val="000000"/>
        </w:rPr>
      </w:pPr>
      <w:r>
        <w:rPr>
          <w:color w:val="ff6600"/>
          <w:lang w:val="en-US"/>
        </w:rPr>
        <w:t>B. Source code</w:t>
      </w:r>
      <w:r>
        <w:rPr>
          <w:color w:val="000000"/>
          <w:lang w:val="en-US"/>
        </w:rPr>
        <w:t>- a program written in high level language that is understandable by human being eg english.</w:t>
      </w:r>
    </w:p>
    <w:p>
      <w:pPr>
        <w:pStyle w:val="style0"/>
        <w:ind w:left="220" w:leftChars="0"/>
        <w:rPr>
          <w:color w:val="000000"/>
        </w:rPr>
      </w:pPr>
      <w:r>
        <w:rPr>
          <w:color w:val="ff6600"/>
          <w:lang w:val="en-US"/>
        </w:rPr>
        <w:t xml:space="preserve">C. Object code- </w:t>
      </w:r>
      <w:r>
        <w:rPr>
          <w:color w:val="000000"/>
          <w:lang w:val="en-US"/>
        </w:rPr>
        <w:t>a program which id written in a low level languange and can be directly executed by a computer without translation. eg machine language</w:t>
      </w:r>
    </w:p>
    <w:p>
      <w:pPr>
        <w:pStyle w:val="style0"/>
        <w:ind w:left="220" w:leftChars="0"/>
        <w:rPr>
          <w:color w:val="000000"/>
        </w:rPr>
      </w:pPr>
      <w:r>
        <w:rPr>
          <w:color w:val="ff6600"/>
          <w:lang w:val="en-US"/>
        </w:rPr>
        <w:t>D. Linkers-</w:t>
      </w:r>
      <w:r>
        <w:rPr>
          <w:color w:val="000000"/>
          <w:lang w:val="en-US"/>
        </w:rPr>
        <w:t xml:space="preserve"> utility program that plays a role in the process of turning your source code into an executable program.</w:t>
      </w:r>
    </w:p>
    <w:p>
      <w:pPr>
        <w:pStyle w:val="style0"/>
        <w:ind w:left="0" w:leftChars="0"/>
        <w:rPr>
          <w:color w:val="ff6600"/>
        </w:rPr>
      </w:pPr>
      <w:r>
        <w:rPr>
          <w:color w:val="ff6600"/>
          <w:lang w:val="en-US"/>
        </w:rPr>
        <w:t>3. Using an example i.e a program to add two numbers. Explain the compilation process of a c program.</w:t>
      </w:r>
    </w:p>
    <w:p>
      <w:pPr>
        <w:pStyle w:val="style0"/>
        <w:spacing w:lineRule="auto" w:line="120"/>
        <w:ind w:left="220" w:leftChars="0"/>
        <w:rPr>
          <w:color w:val="000000"/>
        </w:rPr>
      </w:pPr>
      <w:r>
        <w:rPr>
          <w:color w:val="000000"/>
          <w:lang w:val="en-US"/>
        </w:rPr>
        <w:t>#include&lt;stdio.h&gt;</w:t>
      </w:r>
    </w:p>
    <w:p>
      <w:pPr>
        <w:pStyle w:val="style0"/>
        <w:spacing w:lineRule="auto" w:line="120"/>
        <w:ind w:left="220" w:leftChars="0"/>
        <w:rPr>
          <w:color w:val="000000"/>
        </w:rPr>
      </w:pPr>
      <w:r>
        <w:rPr>
          <w:color w:val="000000"/>
          <w:lang w:val="en-US"/>
        </w:rPr>
        <w:t>int main(){</w:t>
      </w:r>
    </w:p>
    <w:p>
      <w:pPr>
        <w:pStyle w:val="style0"/>
        <w:spacing w:lineRule="auto" w:line="120"/>
        <w:ind w:left="220" w:leftChars="0"/>
        <w:rPr>
          <w:color w:val="000000"/>
        </w:rPr>
      </w:pPr>
      <w:r>
        <w:rPr>
          <w:color w:val="000000"/>
          <w:lang w:val="en-US"/>
        </w:rPr>
        <w:t>int num1;</w:t>
      </w:r>
    </w:p>
    <w:p>
      <w:pPr>
        <w:pStyle w:val="style0"/>
        <w:spacing w:lineRule="auto" w:line="120"/>
        <w:ind w:left="220" w:leftChars="0"/>
        <w:rPr>
          <w:color w:val="000000"/>
        </w:rPr>
      </w:pPr>
      <w:r>
        <w:rPr>
          <w:color w:val="000000"/>
          <w:lang w:val="en-US"/>
        </w:rPr>
        <w:t>printf("Enter first number\n");</w:t>
      </w:r>
    </w:p>
    <w:p>
      <w:pPr>
        <w:pStyle w:val="style0"/>
        <w:spacing w:lineRule="auto" w:line="120"/>
        <w:ind w:left="220" w:leftChars="0"/>
        <w:rPr>
          <w:color w:val="000000"/>
        </w:rPr>
      </w:pPr>
      <w:r>
        <w:rPr>
          <w:color w:val="000000"/>
          <w:lang w:val="en-US"/>
        </w:rPr>
        <w:t>scanf("d", &amp;num1)</w:t>
      </w:r>
    </w:p>
    <w:p>
      <w:pPr>
        <w:pStyle w:val="style0"/>
        <w:spacing w:lineRule="auto" w:line="120"/>
        <w:ind w:left="220" w:leftChars="0"/>
        <w:rPr>
          <w:color w:val="000000"/>
        </w:rPr>
      </w:pPr>
      <w:r>
        <w:rPr>
          <w:color w:val="000000"/>
          <w:lang w:val="en-US"/>
        </w:rPr>
        <w:t>printf("%d", num1)</w:t>
      </w:r>
    </w:p>
    <w:p>
      <w:pPr>
        <w:pStyle w:val="style0"/>
        <w:spacing w:lineRule="auto" w:line="120"/>
        <w:ind w:left="220" w:leftChars="0"/>
        <w:rPr>
          <w:color w:val="000000"/>
        </w:rPr>
      </w:pPr>
      <w:r>
        <w:rPr>
          <w:color w:val="000000"/>
          <w:lang w:val="en-US"/>
        </w:rPr>
        <w:t>int num2;</w:t>
      </w:r>
    </w:p>
    <w:p>
      <w:pPr>
        <w:pStyle w:val="style0"/>
        <w:spacing w:lineRule="auto" w:line="120"/>
        <w:ind w:left="220" w:leftChars="0"/>
        <w:rPr>
          <w:color w:val="000000"/>
        </w:rPr>
      </w:pPr>
      <w:r>
        <w:rPr>
          <w:color w:val="000000"/>
          <w:lang w:val="en-US"/>
        </w:rPr>
        <w:t>printf("Enter the second number\n")</w:t>
      </w:r>
    </w:p>
    <w:p>
      <w:pPr>
        <w:pStyle w:val="style0"/>
        <w:spacing w:lineRule="auto" w:line="120"/>
        <w:ind w:left="220" w:leftChars="0"/>
        <w:rPr>
          <w:color w:val="000000"/>
        </w:rPr>
      </w:pPr>
      <w:r>
        <w:rPr>
          <w:color w:val="000000"/>
          <w:lang w:val="en-US"/>
        </w:rPr>
        <w:t>scanf("%d", &amp;num2)</w:t>
      </w:r>
    </w:p>
    <w:p>
      <w:pPr>
        <w:pStyle w:val="style0"/>
        <w:spacing w:lineRule="auto" w:line="120"/>
        <w:ind w:left="220" w:leftChars="0"/>
        <w:rPr>
          <w:color w:val="000000"/>
        </w:rPr>
      </w:pPr>
      <w:r>
        <w:rPr>
          <w:color w:val="000000"/>
          <w:lang w:val="en-US"/>
        </w:rPr>
        <w:t>printf("%d", num2)</w:t>
      </w:r>
    </w:p>
    <w:p>
      <w:pPr>
        <w:pStyle w:val="style0"/>
        <w:spacing w:lineRule="auto" w:line="120"/>
        <w:ind w:left="220" w:leftChars="0"/>
        <w:rPr>
          <w:color w:val="000000"/>
        </w:rPr>
      </w:pPr>
      <w:r>
        <w:rPr>
          <w:color w:val="000000"/>
          <w:lang w:val="en-US"/>
        </w:rPr>
        <w:t>int sum;</w:t>
      </w:r>
    </w:p>
    <w:p>
      <w:pPr>
        <w:pStyle w:val="style0"/>
        <w:spacing w:lineRule="auto" w:line="120"/>
        <w:ind w:left="220" w:leftChars="0"/>
        <w:rPr>
          <w:color w:val="000000"/>
        </w:rPr>
      </w:pPr>
      <w:r>
        <w:rPr>
          <w:color w:val="000000"/>
          <w:lang w:val="en-US"/>
        </w:rPr>
        <w:t xml:space="preserve"> sum= num1+ num2</w:t>
      </w:r>
    </w:p>
    <w:p>
      <w:pPr>
        <w:pStyle w:val="style0"/>
        <w:spacing w:lineRule="auto" w:line="120"/>
        <w:ind w:left="220" w:leftChars="0"/>
        <w:rPr>
          <w:color w:val="000000"/>
        </w:rPr>
      </w:pPr>
      <w:r>
        <w:rPr>
          <w:color w:val="000000"/>
          <w:lang w:val="en-US"/>
        </w:rPr>
        <w:t>printf("the sum of the two numbers %d + %d = %d", num1, num2, sum)</w:t>
      </w:r>
    </w:p>
    <w:p>
      <w:pPr>
        <w:pStyle w:val="style0"/>
        <w:spacing w:lineRule="auto" w:line="120"/>
        <w:ind w:left="220" w:leftChars="0"/>
        <w:rPr>
          <w:color w:val="000000"/>
        </w:rPr>
      </w:pPr>
      <w:r>
        <w:rPr>
          <w:color w:val="000000"/>
          <w:lang w:val="en-US"/>
        </w:rPr>
        <w:t>return 0;</w:t>
      </w:r>
    </w:p>
    <w:p>
      <w:pPr>
        <w:pStyle w:val="style0"/>
        <w:spacing w:lineRule="auto" w:line="120"/>
        <w:ind w:left="220" w:leftChars="0"/>
        <w:rPr>
          <w:color w:val="000000"/>
        </w:rPr>
      </w:pPr>
      <w:r>
        <w:rPr>
          <w:color w:val="000000"/>
          <w:lang w:val="en-US"/>
        </w:rPr>
        <w:t>}</w:t>
      </w:r>
    </w:p>
    <w:p>
      <w:pPr>
        <w:pStyle w:val="style0"/>
        <w:spacing w:lineRule="auto" w:line="120"/>
        <w:ind w:left="220" w:leftChars="0"/>
        <w:rPr>
          <w:color w:val="ff6600"/>
        </w:rPr>
      </w:pPr>
      <w:r>
        <w:rPr>
          <w:color w:val="ff6600"/>
          <w:lang w:val="en-US"/>
        </w:rPr>
        <w:t>4. Difference between a compiler and interpretor.</w:t>
      </w:r>
    </w:p>
    <w:p>
      <w:pPr>
        <w:pStyle w:val="style179"/>
        <w:numPr>
          <w:ilvl w:val="0"/>
          <w:numId w:val="1"/>
        </w:numPr>
        <w:spacing w:lineRule="auto" w:line="240"/>
        <w:rPr>
          <w:color w:val="000000"/>
        </w:rPr>
      </w:pPr>
      <w:r>
        <w:rPr>
          <w:color w:val="000000"/>
          <w:lang w:val="en-US"/>
        </w:rPr>
        <w:t>Compiler translates entire source code to object code while interpreter translates the source code to object code bit by bit at a time that is line by line.</w:t>
      </w:r>
    </w:p>
    <w:p>
      <w:pPr>
        <w:pStyle w:val="style179"/>
        <w:numPr>
          <w:ilvl w:val="0"/>
          <w:numId w:val="1"/>
        </w:numPr>
        <w:spacing w:lineRule="auto" w:line="240"/>
        <w:rPr>
          <w:color w:val="000000"/>
        </w:rPr>
      </w:pPr>
      <w:r>
        <w:rPr>
          <w:color w:val="000000"/>
          <w:lang w:val="en-US"/>
        </w:rPr>
        <w:t>Compilation process happen before execution i.e one compiled, the program can run multiple times without needing recompilation while interpretation occures during runtime.</w:t>
      </w:r>
    </w:p>
    <w:p>
      <w:pPr>
        <w:pStyle w:val="style179"/>
        <w:numPr>
          <w:ilvl w:val="0"/>
          <w:numId w:val="1"/>
        </w:numPr>
        <w:spacing w:lineRule="auto" w:line="240"/>
        <w:rPr>
          <w:color w:val="000000"/>
        </w:rPr>
      </w:pPr>
      <w:r>
        <w:rPr>
          <w:color w:val="000000"/>
          <w:lang w:val="en-US"/>
        </w:rPr>
        <w:t>Compiler often catch syntax errors and some semantic errors in the code during the compilation process while interpretor detects error on line, tge interpretor stops the execution of the program and provides an error message.</w:t>
      </w:r>
    </w:p>
    <w:p>
      <w:pPr>
        <w:pStyle w:val="style179"/>
        <w:numPr>
          <w:ilvl w:val="0"/>
          <w:numId w:val="1"/>
        </w:numPr>
        <w:spacing w:lineRule="auto" w:line="240"/>
        <w:rPr>
          <w:color w:val="000000"/>
        </w:rPr>
      </w:pPr>
      <w:r>
        <w:rPr>
          <w:color w:val="000000"/>
          <w:lang w:val="en-US"/>
        </w:rPr>
        <w:t>Compiled code is usually faster in terms of execution because it's directly translated into machine code while interpreted code tends  to be slower because it's translated and executed line by line which incures some overhead.</w:t>
      </w:r>
    </w:p>
    <w:p>
      <w:pPr>
        <w:pStyle w:val="style179"/>
        <w:numPr>
          <w:ilvl w:val="0"/>
          <w:numId w:val="1"/>
        </w:numPr>
        <w:spacing w:lineRule="auto" w:line="240"/>
        <w:rPr>
          <w:color w:val="000000"/>
        </w:rPr>
      </w:pPr>
      <w:r>
        <w:rPr>
          <w:color w:val="000000"/>
          <w:lang w:val="en-US"/>
        </w:rPr>
        <w:t>To run compiled program on different platform l, rhe source code needs to be recompiled for each platform while interpreted code is generally more portable as long as there is an interpreter availed for the target platform.</w:t>
      </w:r>
    </w:p>
    <w:p>
      <w:pPr>
        <w:pStyle w:val="style179"/>
        <w:numPr>
          <w:ilvl w:val="0"/>
          <w:numId w:val="1"/>
        </w:numPr>
        <w:spacing w:lineRule="auto" w:line="240"/>
        <w:rPr>
          <w:color w:val="000000"/>
        </w:rPr>
      </w:pPr>
      <w:r>
        <w:rPr>
          <w:color w:val="000000"/>
          <w:lang w:val="en-US"/>
        </w:rPr>
        <w:t>Compiled program often require less memory because they are optimized during the compilation process while ihterpreted programs might consume more memory as interpretor needs to be load in memory along wuth the source code.</w:t>
      </w:r>
    </w:p>
    <w:p>
      <w:pPr>
        <w:pStyle w:val="style179"/>
        <w:numPr>
          <w:ilvl w:val="0"/>
          <w:numId w:val="0"/>
        </w:numPr>
        <w:spacing w:lineRule="auto" w:line="240"/>
        <w:ind w:left="0" w:leftChars="0" w:firstLine="0"/>
        <w:rPr>
          <w:color w:val="ff6600"/>
        </w:rPr>
      </w:pPr>
      <w:r>
        <w:rPr>
          <w:color w:val="ff6600"/>
          <w:lang w:val="en-US"/>
        </w:rPr>
        <w:t>5. List all main categories of operation available in c programming and the specific operators under each category.</w:t>
      </w:r>
    </w:p>
    <w:p>
      <w:pPr>
        <w:pStyle w:val="style179"/>
        <w:numPr>
          <w:ilvl w:val="0"/>
          <w:numId w:val="2"/>
        </w:numPr>
        <w:spacing w:lineRule="auto" w:line="120"/>
        <w:rPr>
          <w:color w:val="000000"/>
        </w:rPr>
      </w:pPr>
      <w:r>
        <w:rPr>
          <w:color w:val="000000"/>
          <w:lang w:val="en-US"/>
        </w:rPr>
        <w:t>Arithmetic oooperators</w:t>
      </w:r>
    </w:p>
    <w:p>
      <w:pPr>
        <w:pStyle w:val="style179"/>
        <w:numPr>
          <w:ilvl w:val="1"/>
          <w:numId w:val="2"/>
        </w:numPr>
        <w:spacing w:lineRule="auto" w:line="120"/>
        <w:rPr>
          <w:color w:val="000000"/>
        </w:rPr>
      </w:pPr>
      <w:r>
        <w:rPr>
          <w:color w:val="000000"/>
          <w:lang w:val="en-US"/>
        </w:rPr>
        <w:t>+(addition)</w:t>
      </w:r>
    </w:p>
    <w:p>
      <w:pPr>
        <w:pStyle w:val="style179"/>
        <w:numPr>
          <w:ilvl w:val="1"/>
          <w:numId w:val="2"/>
        </w:numPr>
        <w:spacing w:lineRule="auto" w:line="120"/>
        <w:rPr>
          <w:color w:val="000000"/>
        </w:rPr>
      </w:pPr>
      <w:r>
        <w:rPr>
          <w:color w:val="000000"/>
          <w:lang w:val="en-US"/>
        </w:rPr>
        <w:t>-(subtraction)</w:t>
      </w:r>
    </w:p>
    <w:p>
      <w:pPr>
        <w:pStyle w:val="style179"/>
        <w:numPr>
          <w:ilvl w:val="1"/>
          <w:numId w:val="2"/>
        </w:numPr>
        <w:spacing w:lineRule="auto" w:line="120"/>
        <w:rPr>
          <w:color w:val="000000"/>
        </w:rPr>
      </w:pPr>
      <w:r>
        <w:rPr>
          <w:color w:val="000000"/>
          <w:lang w:val="en-US"/>
        </w:rPr>
        <w:t>*(multiplication)</w:t>
      </w:r>
    </w:p>
    <w:p>
      <w:pPr>
        <w:pStyle w:val="style179"/>
        <w:numPr>
          <w:ilvl w:val="1"/>
          <w:numId w:val="2"/>
        </w:numPr>
        <w:spacing w:lineRule="auto" w:line="120"/>
        <w:rPr>
          <w:color w:val="000000"/>
        </w:rPr>
      </w:pPr>
      <w:r>
        <w:rPr>
          <w:color w:val="000000"/>
          <w:lang w:val="en-US"/>
        </w:rPr>
        <w:t>/(division)</w:t>
      </w:r>
    </w:p>
    <w:p>
      <w:pPr>
        <w:pStyle w:val="style179"/>
        <w:numPr>
          <w:ilvl w:val="1"/>
          <w:numId w:val="2"/>
        </w:numPr>
        <w:spacing w:lineRule="auto" w:line="120"/>
        <w:rPr>
          <w:color w:val="000000"/>
        </w:rPr>
      </w:pPr>
      <w:r>
        <w:rPr>
          <w:color w:val="000000"/>
          <w:lang w:val="en-US"/>
        </w:rPr>
        <w:t>%(modulus, gives the remainder of division)</w:t>
      </w:r>
    </w:p>
    <w:p>
      <w:pPr>
        <w:pStyle w:val="style179"/>
        <w:numPr>
          <w:ilvl w:val="0"/>
          <w:numId w:val="0"/>
        </w:numPr>
        <w:spacing w:lineRule="auto" w:line="120"/>
        <w:ind w:left="620" w:leftChars="0" w:firstLine="0"/>
        <w:rPr>
          <w:color w:val="000000"/>
        </w:rPr>
      </w:pPr>
      <w:r>
        <w:rPr>
          <w:color w:val="000000"/>
          <w:lang w:val="en-US"/>
        </w:rPr>
        <w:t>2. Relational operators</w:t>
      </w:r>
    </w:p>
    <w:p>
      <w:pPr>
        <w:pStyle w:val="style179"/>
        <w:numPr>
          <w:ilvl w:val="0"/>
          <w:numId w:val="3"/>
        </w:numPr>
        <w:spacing w:lineRule="auto" w:line="120"/>
        <w:rPr>
          <w:color w:val="000000"/>
        </w:rPr>
      </w:pPr>
      <w:r>
        <w:rPr>
          <w:color w:val="000000"/>
          <w:lang w:val="en-US"/>
        </w:rPr>
        <w:t>==(equal to)</w:t>
      </w:r>
    </w:p>
    <w:p>
      <w:pPr>
        <w:pStyle w:val="style179"/>
        <w:numPr>
          <w:ilvl w:val="0"/>
          <w:numId w:val="3"/>
        </w:numPr>
        <w:spacing w:lineRule="auto" w:line="120"/>
        <w:rPr>
          <w:color w:val="000000"/>
        </w:rPr>
      </w:pPr>
      <w:r>
        <w:rPr>
          <w:color w:val="000000"/>
          <w:lang w:val="en-US"/>
        </w:rPr>
        <w:t>!=(not equal to)</w:t>
      </w:r>
    </w:p>
    <w:p>
      <w:pPr>
        <w:pStyle w:val="style179"/>
        <w:numPr>
          <w:ilvl w:val="0"/>
          <w:numId w:val="3"/>
        </w:numPr>
        <w:spacing w:lineRule="auto" w:line="120"/>
        <w:rPr>
          <w:color w:val="000000"/>
        </w:rPr>
      </w:pPr>
      <w:r>
        <w:rPr>
          <w:color w:val="000000"/>
          <w:lang w:val="en-US"/>
        </w:rPr>
        <w:t>&lt;(less than)</w:t>
      </w:r>
    </w:p>
    <w:p>
      <w:pPr>
        <w:pStyle w:val="style179"/>
        <w:numPr>
          <w:ilvl w:val="0"/>
          <w:numId w:val="3"/>
        </w:numPr>
        <w:spacing w:lineRule="auto" w:line="120"/>
        <w:rPr>
          <w:color w:val="000000"/>
        </w:rPr>
      </w:pPr>
      <w:r>
        <w:rPr>
          <w:color w:val="000000"/>
          <w:lang w:val="en-US"/>
        </w:rPr>
        <w:t>&gt;(greator than)</w:t>
      </w:r>
    </w:p>
    <w:p>
      <w:pPr>
        <w:pStyle w:val="style179"/>
        <w:numPr>
          <w:ilvl w:val="0"/>
          <w:numId w:val="3"/>
        </w:numPr>
        <w:spacing w:lineRule="auto" w:line="120"/>
        <w:rPr>
          <w:color w:val="000000"/>
        </w:rPr>
      </w:pPr>
      <w:r>
        <w:rPr>
          <w:color w:val="000000"/>
          <w:lang w:val="en-US"/>
        </w:rPr>
        <w:t>&lt;=(less than or equal to)</w:t>
      </w:r>
    </w:p>
    <w:p>
      <w:pPr>
        <w:pStyle w:val="style179"/>
        <w:numPr>
          <w:ilvl w:val="0"/>
          <w:numId w:val="3"/>
        </w:numPr>
        <w:spacing w:lineRule="auto" w:line="120"/>
        <w:rPr>
          <w:color w:val="000000"/>
        </w:rPr>
      </w:pPr>
      <w:r>
        <w:rPr>
          <w:color w:val="000000"/>
          <w:lang w:val="en-US"/>
        </w:rPr>
        <w:t>&gt;=(greater than or equal to)</w:t>
      </w:r>
    </w:p>
    <w:p>
      <w:pPr>
        <w:pStyle w:val="style179"/>
        <w:numPr>
          <w:ilvl w:val="0"/>
          <w:numId w:val="0"/>
        </w:numPr>
        <w:spacing w:lineRule="auto" w:line="120"/>
        <w:ind w:left="460" w:leftChars="0" w:firstLine="0"/>
        <w:rPr>
          <w:color w:val="000000"/>
        </w:rPr>
      </w:pPr>
      <w:r>
        <w:rPr>
          <w:color w:val="000000"/>
          <w:lang w:val="en-US"/>
        </w:rPr>
        <w:t>3. Assignment oooperators</w:t>
      </w:r>
    </w:p>
    <w:p>
      <w:pPr>
        <w:pStyle w:val="style179"/>
        <w:numPr>
          <w:ilvl w:val="0"/>
          <w:numId w:val="4"/>
        </w:numPr>
        <w:spacing w:lineRule="auto" w:line="120"/>
        <w:rPr>
          <w:color w:val="000000"/>
        </w:rPr>
      </w:pPr>
      <w:r>
        <w:rPr>
          <w:color w:val="000000"/>
          <w:lang w:val="en-US"/>
        </w:rPr>
        <w:t>•=(assignment)</w:t>
      </w:r>
    </w:p>
    <w:p>
      <w:pPr>
        <w:pStyle w:val="style179"/>
        <w:numPr>
          <w:ilvl w:val="0"/>
          <w:numId w:val="4"/>
        </w:numPr>
        <w:spacing w:lineRule="auto" w:line="120"/>
        <w:rPr>
          <w:color w:val="000000"/>
        </w:rPr>
      </w:pPr>
      <w:r>
        <w:rPr>
          <w:color w:val="000000"/>
          <w:lang w:val="en-US"/>
        </w:rPr>
        <w:t>+=(addition assignment)</w:t>
      </w:r>
    </w:p>
    <w:p>
      <w:pPr>
        <w:pStyle w:val="style179"/>
        <w:numPr>
          <w:ilvl w:val="0"/>
          <w:numId w:val="4"/>
        </w:numPr>
        <w:spacing w:lineRule="auto" w:line="120"/>
        <w:rPr>
          <w:color w:val="000000"/>
        </w:rPr>
      </w:pPr>
      <w:r>
        <w:rPr>
          <w:color w:val="000000"/>
          <w:lang w:val="en-US"/>
        </w:rPr>
        <w:t>-=( subtraction assignment)</w:t>
      </w:r>
    </w:p>
    <w:p>
      <w:pPr>
        <w:pStyle w:val="style179"/>
        <w:numPr>
          <w:ilvl w:val="0"/>
          <w:numId w:val="4"/>
        </w:numPr>
        <w:spacing w:lineRule="auto" w:line="120"/>
        <w:rPr>
          <w:color w:val="000000"/>
        </w:rPr>
      </w:pPr>
      <w:r>
        <w:rPr>
          <w:color w:val="000000"/>
          <w:lang w:val="en-US"/>
        </w:rPr>
        <w:t>*=(multiplication assignment)</w:t>
      </w:r>
    </w:p>
    <w:p>
      <w:pPr>
        <w:pStyle w:val="style179"/>
        <w:numPr>
          <w:ilvl w:val="0"/>
          <w:numId w:val="4"/>
        </w:numPr>
        <w:spacing w:lineRule="auto" w:line="120"/>
        <w:rPr>
          <w:color w:val="000000"/>
        </w:rPr>
      </w:pPr>
      <w:r>
        <w:rPr>
          <w:color w:val="000000"/>
          <w:lang w:val="en-US"/>
        </w:rPr>
        <w:t>/=(division assignment)</w:t>
      </w:r>
    </w:p>
    <w:p>
      <w:pPr>
        <w:pStyle w:val="style179"/>
        <w:numPr>
          <w:ilvl w:val="0"/>
          <w:numId w:val="4"/>
        </w:numPr>
        <w:spacing w:lineRule="auto" w:line="120"/>
        <w:rPr>
          <w:color w:val="000000"/>
        </w:rPr>
      </w:pPr>
      <w:r>
        <w:rPr>
          <w:color w:val="000000"/>
          <w:lang w:val="en-US"/>
        </w:rPr>
        <w:t>%=( modulus assignment)</w:t>
      </w:r>
    </w:p>
    <w:p>
      <w:pPr>
        <w:pStyle w:val="style179"/>
        <w:numPr>
          <w:ilvl w:val="0"/>
          <w:numId w:val="4"/>
        </w:numPr>
        <w:spacing w:lineRule="auto" w:line="120"/>
        <w:rPr>
          <w:color w:val="000000"/>
        </w:rPr>
      </w:pPr>
      <w:r>
        <w:rPr>
          <w:color w:val="000000"/>
          <w:lang w:val="en-US"/>
        </w:rPr>
        <w:t>&amp;=(bitwise assignment)</w:t>
      </w:r>
    </w:p>
    <w:p>
      <w:pPr>
        <w:pStyle w:val="style179"/>
        <w:numPr>
          <w:ilvl w:val="0"/>
          <w:numId w:val="4"/>
        </w:numPr>
        <w:spacing w:lineRule="auto" w:line="120"/>
        <w:rPr>
          <w:color w:val="000000"/>
        </w:rPr>
      </w:pPr>
      <w:r>
        <w:rPr>
          <w:color w:val="000000"/>
          <w:lang w:val="en-US"/>
        </w:rPr>
        <w:t>|=(bitwise or assignments)</w:t>
      </w:r>
    </w:p>
    <w:p>
      <w:pPr>
        <w:pStyle w:val="style179"/>
        <w:numPr>
          <w:ilvl w:val="0"/>
          <w:numId w:val="4"/>
        </w:numPr>
        <w:spacing w:lineRule="auto" w:line="120"/>
        <w:rPr>
          <w:color w:val="000000"/>
        </w:rPr>
      </w:pPr>
      <w:r>
        <w:rPr>
          <w:color w:val="000000"/>
          <w:lang w:val="en-US"/>
        </w:rPr>
        <w:t>^=(bitwise xor assignment)</w:t>
      </w:r>
    </w:p>
    <w:p>
      <w:pPr>
        <w:pStyle w:val="style179"/>
        <w:numPr>
          <w:ilvl w:val="0"/>
          <w:numId w:val="4"/>
        </w:numPr>
        <w:spacing w:lineRule="auto" w:line="120"/>
        <w:rPr>
          <w:color w:val="000000"/>
        </w:rPr>
      </w:pPr>
      <w:r>
        <w:rPr>
          <w:color w:val="000000"/>
          <w:lang w:val="en-US"/>
        </w:rPr>
        <w:t>&lt;&lt;=(left shift assignment)</w:t>
      </w:r>
    </w:p>
    <w:p>
      <w:pPr>
        <w:pStyle w:val="style179"/>
        <w:numPr>
          <w:ilvl w:val="0"/>
          <w:numId w:val="4"/>
        </w:numPr>
        <w:spacing w:lineRule="auto" w:line="120"/>
        <w:rPr>
          <w:color w:val="000000"/>
        </w:rPr>
      </w:pPr>
      <w:r>
        <w:rPr>
          <w:color w:val="000000"/>
          <w:lang w:val="en-US"/>
        </w:rPr>
        <w:t>&gt;&gt;=(right shift assignment)</w:t>
      </w:r>
    </w:p>
    <w:p>
      <w:pPr>
        <w:pStyle w:val="style179"/>
        <w:numPr>
          <w:ilvl w:val="0"/>
          <w:numId w:val="0"/>
        </w:numPr>
        <w:spacing w:lineRule="auto" w:line="120"/>
        <w:ind w:left="380" w:leftChars="0" w:firstLine="0"/>
        <w:rPr>
          <w:color w:val="000000"/>
        </w:rPr>
      </w:pPr>
      <w:r>
        <w:rPr>
          <w:color w:val="000000"/>
          <w:lang w:val="en-US"/>
        </w:rPr>
        <w:t>4. Logical operator.</w:t>
      </w:r>
    </w:p>
    <w:p>
      <w:pPr>
        <w:pStyle w:val="style179"/>
        <w:numPr>
          <w:ilvl w:val="0"/>
          <w:numId w:val="5"/>
        </w:numPr>
        <w:spacing w:lineRule="auto" w:line="120"/>
        <w:rPr>
          <w:color w:val="000000"/>
        </w:rPr>
      </w:pPr>
      <w:r>
        <w:rPr>
          <w:color w:val="000000"/>
          <w:lang w:val="en-US"/>
        </w:rPr>
        <w:t>&amp;&amp;(logical AND)</w:t>
      </w:r>
    </w:p>
    <w:p>
      <w:pPr>
        <w:pStyle w:val="style179"/>
        <w:numPr>
          <w:ilvl w:val="0"/>
          <w:numId w:val="5"/>
        </w:numPr>
        <w:spacing w:lineRule="auto" w:line="120"/>
        <w:rPr>
          <w:color w:val="000000"/>
        </w:rPr>
      </w:pPr>
      <w:r>
        <w:rPr>
          <w:color w:val="000000"/>
          <w:lang w:val="en-US"/>
        </w:rPr>
        <w:t>`||`(logical OR)</w:t>
      </w:r>
    </w:p>
    <w:p>
      <w:pPr>
        <w:pStyle w:val="style179"/>
        <w:numPr>
          <w:ilvl w:val="0"/>
          <w:numId w:val="5"/>
        </w:numPr>
        <w:spacing w:lineRule="auto" w:line="120"/>
        <w:rPr>
          <w:color w:val="000000"/>
        </w:rPr>
      </w:pPr>
      <w:r>
        <w:rPr>
          <w:color w:val="000000"/>
          <w:lang w:val="en-US"/>
        </w:rPr>
        <w:t>`!`(logical NOT)</w:t>
      </w:r>
    </w:p>
    <w:p>
      <w:pPr>
        <w:pStyle w:val="style179"/>
        <w:numPr>
          <w:ilvl w:val="0"/>
          <w:numId w:val="0"/>
        </w:numPr>
        <w:spacing w:lineRule="auto" w:line="120"/>
        <w:ind w:left="300" w:leftChars="0" w:firstLine="0"/>
        <w:rPr>
          <w:color w:val="000000"/>
        </w:rPr>
      </w:pPr>
      <w:r>
        <w:rPr>
          <w:color w:val="000000"/>
          <w:lang w:val="en-US"/>
        </w:rPr>
        <w:t>5. Increment and decrement operator</w:t>
      </w:r>
    </w:p>
    <w:p>
      <w:pPr>
        <w:pStyle w:val="style179"/>
        <w:numPr>
          <w:ilvl w:val="0"/>
          <w:numId w:val="6"/>
        </w:numPr>
        <w:spacing w:lineRule="auto" w:line="120"/>
        <w:rPr>
          <w:color w:val="000000"/>
        </w:rPr>
      </w:pPr>
      <w:r>
        <w:rPr>
          <w:color w:val="000000"/>
          <w:lang w:val="en-US"/>
        </w:rPr>
        <w:t>++(increment by 1)</w:t>
      </w:r>
    </w:p>
    <w:p>
      <w:pPr>
        <w:pStyle w:val="style179"/>
        <w:numPr>
          <w:ilvl w:val="0"/>
          <w:numId w:val="6"/>
        </w:numPr>
        <w:spacing w:lineRule="auto" w:line="120"/>
        <w:rPr>
          <w:color w:val="000000"/>
        </w:rPr>
      </w:pPr>
      <w:r>
        <w:rPr>
          <w:color w:val="000000"/>
          <w:lang w:val="en-US"/>
        </w:rPr>
        <w:t>--(decrement by 1)</w:t>
      </w:r>
    </w:p>
    <w:p>
      <w:pPr>
        <w:pStyle w:val="style179"/>
        <w:numPr>
          <w:ilvl w:val="0"/>
          <w:numId w:val="0"/>
        </w:numPr>
        <w:spacing w:lineRule="auto" w:line="120"/>
        <w:ind w:left="220" w:leftChars="0" w:firstLine="0"/>
        <w:rPr>
          <w:color w:val="000000"/>
        </w:rPr>
      </w:pPr>
      <w:r>
        <w:rPr>
          <w:color w:val="000000"/>
          <w:lang w:val="en-US"/>
        </w:rPr>
        <w:t>6.Bitwise operators</w:t>
      </w:r>
    </w:p>
    <w:p>
      <w:pPr>
        <w:pStyle w:val="style179"/>
        <w:numPr>
          <w:ilvl w:val="0"/>
          <w:numId w:val="7"/>
        </w:numPr>
        <w:spacing w:lineRule="auto" w:line="120"/>
        <w:rPr>
          <w:color w:val="000000"/>
        </w:rPr>
      </w:pPr>
      <w:r>
        <w:rPr>
          <w:color w:val="000000"/>
          <w:lang w:val="en-US"/>
        </w:rPr>
        <w:t>&amp;(bitwise AND)</w:t>
      </w:r>
    </w:p>
    <w:p>
      <w:pPr>
        <w:pStyle w:val="style179"/>
        <w:numPr>
          <w:ilvl w:val="0"/>
          <w:numId w:val="7"/>
        </w:numPr>
        <w:spacing w:lineRule="auto" w:line="120"/>
        <w:rPr>
          <w:color w:val="000000"/>
        </w:rPr>
      </w:pPr>
      <w:r>
        <w:rPr>
          <w:color w:val="000000"/>
          <w:lang w:val="en-US"/>
        </w:rPr>
        <w:t>|(bitwise OR)</w:t>
      </w:r>
    </w:p>
    <w:p>
      <w:pPr>
        <w:pStyle w:val="style179"/>
        <w:numPr>
          <w:ilvl w:val="0"/>
          <w:numId w:val="7"/>
        </w:numPr>
        <w:spacing w:lineRule="auto" w:line="120"/>
        <w:rPr>
          <w:color w:val="000000"/>
        </w:rPr>
      </w:pPr>
      <w:r>
        <w:rPr>
          <w:color w:val="000000"/>
          <w:lang w:val="en-US"/>
        </w:rPr>
        <w:t>^(bitwise XOR)</w:t>
      </w:r>
    </w:p>
    <w:p>
      <w:pPr>
        <w:pStyle w:val="style179"/>
        <w:numPr>
          <w:ilvl w:val="0"/>
          <w:numId w:val="7"/>
        </w:numPr>
        <w:spacing w:lineRule="auto" w:line="120"/>
        <w:rPr>
          <w:color w:val="000000"/>
        </w:rPr>
      </w:pPr>
      <w:r>
        <w:rPr>
          <w:color w:val="000000"/>
          <w:lang w:val="en-US"/>
        </w:rPr>
        <w:t>~(bitwise NOT)</w:t>
      </w:r>
    </w:p>
    <w:p>
      <w:pPr>
        <w:pStyle w:val="style179"/>
        <w:numPr>
          <w:ilvl w:val="0"/>
          <w:numId w:val="7"/>
        </w:numPr>
        <w:spacing w:lineRule="auto" w:line="120"/>
        <w:rPr>
          <w:color w:val="000000"/>
        </w:rPr>
      </w:pPr>
      <w:r>
        <w:rPr>
          <w:color w:val="000000"/>
          <w:lang w:val="en-US"/>
        </w:rPr>
        <w:t>&lt;&lt;(left shift)</w:t>
      </w:r>
    </w:p>
    <w:p>
      <w:pPr>
        <w:pStyle w:val="style179"/>
        <w:numPr>
          <w:ilvl w:val="0"/>
          <w:numId w:val="7"/>
        </w:numPr>
        <w:spacing w:lineRule="auto" w:line="120"/>
        <w:rPr>
          <w:color w:val="000000"/>
        </w:rPr>
      </w:pPr>
      <w:r>
        <w:rPr>
          <w:color w:val="000000"/>
          <w:lang w:val="en-US"/>
        </w:rPr>
        <w:t>&gt;&gt;(right shift)</w:t>
      </w:r>
    </w:p>
    <w:p>
      <w:pPr>
        <w:pStyle w:val="style179"/>
        <w:numPr>
          <w:ilvl w:val="0"/>
          <w:numId w:val="0"/>
        </w:numPr>
        <w:spacing w:lineRule="auto" w:line="120"/>
        <w:ind w:left="140" w:leftChars="0" w:firstLine="0"/>
        <w:rPr>
          <w:color w:val="000000"/>
        </w:rPr>
      </w:pPr>
      <w:r>
        <w:rPr>
          <w:color w:val="000000"/>
          <w:lang w:val="en-US"/>
        </w:rPr>
        <w:t>7. Conditional( ternary) operator</w:t>
      </w:r>
    </w:p>
    <w:p>
      <w:pPr>
        <w:pStyle w:val="style179"/>
        <w:numPr>
          <w:ilvl w:val="0"/>
          <w:numId w:val="8"/>
        </w:numPr>
        <w:spacing w:lineRule="auto" w:line="120"/>
        <w:rPr>
          <w:color w:val="000000"/>
        </w:rPr>
      </w:pPr>
      <w:r>
        <w:rPr>
          <w:color w:val="000000"/>
          <w:lang w:val="en-US"/>
        </w:rPr>
        <w:t>?:( conditional operator, used for decision making.)</w:t>
      </w:r>
    </w:p>
    <w:p>
      <w:pPr>
        <w:pStyle w:val="style0"/>
        <w:ind w:left="0" w:leftChars="0"/>
        <w:rPr>
          <w:color w:val="00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36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36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360"/>
      </w:p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0000000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cs="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cs="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cs="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cs="Courier New" w:hAnsi="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cs="Courier New" w:hAnsi="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cs="Courier New" w:hAnsi="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cs="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cs="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cs="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cs="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cs="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cs="Courier New" w:hAnsi="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cs="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cs="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cs="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488</Words>
  <Characters>2798</Characters>
  <Application>WPS Office</Application>
  <Paragraphs>71</Paragraphs>
  <CharactersWithSpaces>3219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2023-11-10T07:13:29Z</dcterms:created>
  <dc:creator>TECNO CD6</dc:creator>
  <lastModifiedBy>TECNO CD6</lastModifiedBy>
  <dcterms:modified xsi:type="dcterms:W3CDTF">2023-11-14T10:56:56Z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896047bb0e984641b872c685b16ecb76</vt:lpwstr>
  </property>
</Properties>
</file>